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7DB1" w14:textId="77777777" w:rsidR="007A002C" w:rsidRDefault="007A002C">
      <w:pPr>
        <w:spacing w:before="7" w:line="100" w:lineRule="exact"/>
        <w:rPr>
          <w:sz w:val="11"/>
          <w:szCs w:val="11"/>
        </w:rPr>
      </w:pPr>
    </w:p>
    <w:p w14:paraId="6501B236" w14:textId="77777777" w:rsidR="007A002C" w:rsidRDefault="007A002C">
      <w:pPr>
        <w:spacing w:line="200" w:lineRule="exact"/>
      </w:pPr>
    </w:p>
    <w:p w14:paraId="0D1EA354" w14:textId="77777777" w:rsidR="007A002C" w:rsidRDefault="007A002C">
      <w:pPr>
        <w:spacing w:line="200" w:lineRule="exact"/>
      </w:pPr>
    </w:p>
    <w:p w14:paraId="6B6C7B98" w14:textId="77777777" w:rsidR="007A002C" w:rsidRDefault="007A002C">
      <w:pPr>
        <w:spacing w:line="200" w:lineRule="exact"/>
      </w:pPr>
    </w:p>
    <w:p w14:paraId="3BCE6B42" w14:textId="77777777" w:rsidR="007A002C" w:rsidRDefault="007A002C">
      <w:pPr>
        <w:spacing w:line="200" w:lineRule="exact"/>
      </w:pPr>
    </w:p>
    <w:p w14:paraId="78F59253" w14:textId="77777777" w:rsidR="007A002C" w:rsidRDefault="007A002C">
      <w:pPr>
        <w:spacing w:line="200" w:lineRule="exact"/>
      </w:pPr>
    </w:p>
    <w:p w14:paraId="7FFB61B3" w14:textId="77777777" w:rsidR="007A002C" w:rsidRDefault="007A002C">
      <w:pPr>
        <w:spacing w:line="200" w:lineRule="exact"/>
      </w:pPr>
    </w:p>
    <w:p w14:paraId="69E0116D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QUERY:</w:t>
      </w:r>
    </w:p>
    <w:p w14:paraId="5409771C" w14:textId="77777777" w:rsidR="007A002C" w:rsidRDefault="007A002C">
      <w:pPr>
        <w:spacing w:before="9" w:line="180" w:lineRule="exact"/>
        <w:rPr>
          <w:sz w:val="18"/>
          <w:szCs w:val="18"/>
        </w:rPr>
      </w:pPr>
    </w:p>
    <w:p w14:paraId="0A2B5853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table flights(</w:t>
      </w:r>
    </w:p>
    <w:p w14:paraId="3BE811E3" w14:textId="77777777" w:rsidR="007A002C" w:rsidRDefault="00BC3FFD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flno int,</w:t>
      </w:r>
    </w:p>
    <w:p w14:paraId="510311F9" w14:textId="77777777" w:rsidR="007A002C" w:rsidRDefault="00BC3FFD">
      <w:pPr>
        <w:spacing w:before="49" w:line="276" w:lineRule="auto"/>
        <w:ind w:left="100" w:right="31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ffrom varchar(20), tto varchar(20), distance int,</w:t>
      </w:r>
    </w:p>
    <w:p w14:paraId="7DD5557F" w14:textId="77777777" w:rsidR="007A002C" w:rsidRDefault="00BC3FFD">
      <w:pPr>
        <w:spacing w:before="9" w:line="275" w:lineRule="auto"/>
        <w:ind w:left="100" w:right="266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depart timestamp, arrives timestamp, price int,</w:t>
      </w:r>
    </w:p>
    <w:p w14:paraId="7C3DD362" w14:textId="77777777" w:rsidR="007A002C" w:rsidRDefault="00BC3FFD">
      <w:pPr>
        <w:spacing w:before="10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primary key(flno));</w:t>
      </w:r>
    </w:p>
    <w:p w14:paraId="6AE34651" w14:textId="77777777" w:rsidR="007A002C" w:rsidRDefault="007A002C">
      <w:pPr>
        <w:spacing w:line="200" w:lineRule="exact"/>
      </w:pPr>
    </w:p>
    <w:p w14:paraId="2C0D8B09" w14:textId="77777777" w:rsidR="007A002C" w:rsidRDefault="007A002C">
      <w:pPr>
        <w:spacing w:before="5" w:line="240" w:lineRule="exact"/>
        <w:rPr>
          <w:sz w:val="24"/>
          <w:szCs w:val="24"/>
        </w:rPr>
      </w:pPr>
    </w:p>
    <w:p w14:paraId="1E9BAA9E" w14:textId="77777777" w:rsidR="007A002C" w:rsidRDefault="00BC3FFD">
      <w:pPr>
        <w:ind w:left="100" w:right="-7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table aircrafts(</w:t>
      </w:r>
    </w:p>
    <w:p w14:paraId="54ED3AC6" w14:textId="77777777" w:rsidR="007A002C" w:rsidRDefault="00BC3FFD">
      <w:pPr>
        <w:spacing w:before="4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aid int,</w:t>
      </w:r>
    </w:p>
    <w:p w14:paraId="2BF4B3CB" w14:textId="77777777" w:rsidR="007A002C" w:rsidRDefault="00BC3FFD">
      <w:pPr>
        <w:spacing w:before="52" w:line="276" w:lineRule="auto"/>
        <w:ind w:left="100" w:right="17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aname varchar(20),</w:t>
      </w:r>
      <w:r>
        <w:rPr>
          <w:rFonts w:ascii="Calibri" w:eastAsia="Calibri" w:hAnsi="Calibri" w:cs="Calibri"/>
          <w:sz w:val="28"/>
          <w:szCs w:val="28"/>
        </w:rPr>
        <w:t xml:space="preserve"> cruisingrange int,</w:t>
      </w:r>
    </w:p>
    <w:p w14:paraId="65A241DE" w14:textId="77777777" w:rsidR="007A002C" w:rsidRDefault="00BC3FFD">
      <w:pPr>
        <w:spacing w:before="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primary key(aid));</w:t>
      </w:r>
    </w:p>
    <w:p w14:paraId="1CC5DAA9" w14:textId="0472AE32" w:rsidR="007A002C" w:rsidRDefault="00BC3FFD">
      <w:pPr>
        <w:spacing w:line="520" w:lineRule="exact"/>
        <w:ind w:left="1286" w:right="3711"/>
        <w:jc w:val="center"/>
        <w:rPr>
          <w:rFonts w:ascii="Calibri" w:eastAsia="Calibri" w:hAnsi="Calibri" w:cs="Calibri"/>
          <w:sz w:val="44"/>
          <w:szCs w:val="44"/>
        </w:rPr>
      </w:pPr>
      <w:r>
        <w:br w:type="column"/>
      </w:r>
      <w:r>
        <w:rPr>
          <w:rFonts w:ascii="Calibri" w:eastAsia="Calibri" w:hAnsi="Calibri" w:cs="Calibri"/>
          <w:b/>
          <w:w w:val="99"/>
          <w:sz w:val="44"/>
          <w:szCs w:val="44"/>
          <w:u w:val="thick" w:color="000000"/>
        </w:rPr>
        <w:t>LAB 5</w:t>
      </w:r>
    </w:p>
    <w:p w14:paraId="6D624648" w14:textId="77777777" w:rsidR="007A002C" w:rsidRDefault="007A002C">
      <w:pPr>
        <w:spacing w:before="3" w:line="200" w:lineRule="exact"/>
      </w:pPr>
    </w:p>
    <w:p w14:paraId="6E2F1D88" w14:textId="77777777" w:rsidR="007A002C" w:rsidRDefault="00BC3FFD">
      <w:pPr>
        <w:ind w:left="-44" w:right="2378"/>
        <w:jc w:val="center"/>
        <w:rPr>
          <w:rFonts w:ascii="Calibri" w:eastAsia="Calibri" w:hAnsi="Calibri" w:cs="Calibri"/>
          <w:sz w:val="32"/>
          <w:szCs w:val="32"/>
        </w:rPr>
        <w:sectPr w:rsidR="007A002C">
          <w:pgSz w:w="11920" w:h="16840"/>
          <w:pgMar w:top="1420" w:right="1680" w:bottom="280" w:left="1340" w:header="720" w:footer="720" w:gutter="0"/>
          <w:cols w:num="2" w:space="720" w:equalWidth="0">
            <w:col w:w="2549" w:space="213"/>
            <w:col w:w="6138"/>
          </w:cols>
        </w:sectPr>
      </w:pPr>
      <w:r>
        <w:rPr>
          <w:rFonts w:ascii="Calibri" w:eastAsia="Calibri" w:hAnsi="Calibri" w:cs="Calibri"/>
          <w:b/>
          <w:w w:val="99"/>
          <w:sz w:val="32"/>
          <w:szCs w:val="32"/>
        </w:rPr>
        <w:t>AIRLINE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FLIGHT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DATABASES</w:t>
      </w:r>
    </w:p>
    <w:p w14:paraId="208CE178" w14:textId="77777777" w:rsidR="007A002C" w:rsidRDefault="007A002C">
      <w:pPr>
        <w:spacing w:line="200" w:lineRule="exact"/>
      </w:pPr>
    </w:p>
    <w:p w14:paraId="57B28432" w14:textId="77777777" w:rsidR="007A002C" w:rsidRDefault="007A002C">
      <w:pPr>
        <w:spacing w:before="4" w:line="240" w:lineRule="exact"/>
        <w:rPr>
          <w:sz w:val="24"/>
          <w:szCs w:val="24"/>
        </w:rPr>
      </w:pPr>
    </w:p>
    <w:p w14:paraId="76865691" w14:textId="77777777" w:rsidR="007A002C" w:rsidRDefault="00BC3FFD">
      <w:pPr>
        <w:spacing w:line="34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table employess(</w:t>
      </w:r>
    </w:p>
    <w:p w14:paraId="1AB3E1CE" w14:textId="77777777" w:rsidR="007A002C" w:rsidRDefault="00BC3FFD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eid int,</w:t>
      </w:r>
    </w:p>
    <w:p w14:paraId="01EA4952" w14:textId="77777777" w:rsidR="007A002C" w:rsidRDefault="00BC3FFD">
      <w:pPr>
        <w:spacing w:before="52" w:line="276" w:lineRule="auto"/>
        <w:ind w:left="100" w:right="651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ename varchar(20), salary int,</w:t>
      </w:r>
    </w:p>
    <w:p w14:paraId="140B8C15" w14:textId="77777777" w:rsidR="007A002C" w:rsidRDefault="00BC3FFD">
      <w:pPr>
        <w:spacing w:before="7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primary key(eid));</w:t>
      </w:r>
    </w:p>
    <w:p w14:paraId="1A09CB70" w14:textId="77777777" w:rsidR="007A002C" w:rsidRDefault="007A002C">
      <w:pPr>
        <w:spacing w:line="200" w:lineRule="exact"/>
      </w:pPr>
    </w:p>
    <w:p w14:paraId="04CE4EF3" w14:textId="77777777" w:rsidR="007A002C" w:rsidRDefault="007A002C">
      <w:pPr>
        <w:spacing w:before="6" w:line="240" w:lineRule="exact"/>
        <w:rPr>
          <w:sz w:val="24"/>
          <w:szCs w:val="24"/>
        </w:rPr>
      </w:pPr>
    </w:p>
    <w:p w14:paraId="79B769C9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table certified(</w:t>
      </w:r>
    </w:p>
    <w:p w14:paraId="0C6235FD" w14:textId="77777777" w:rsidR="007A002C" w:rsidRDefault="00BC3FFD">
      <w:pPr>
        <w:spacing w:before="52" w:line="276" w:lineRule="auto"/>
        <w:ind w:left="100" w:right="794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eid int, aid int,</w:t>
      </w:r>
    </w:p>
    <w:p w14:paraId="2EBDE907" w14:textId="77777777" w:rsidR="007A002C" w:rsidRDefault="00BC3FFD">
      <w:pPr>
        <w:spacing w:before="7" w:line="276" w:lineRule="auto"/>
        <w:ind w:left="100" w:right="380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foreign key(eid) references employess(eid), foreign key(aid) references aircrafts(aid));</w:t>
      </w:r>
    </w:p>
    <w:p w14:paraId="46A17B46" w14:textId="77777777" w:rsidR="007A002C" w:rsidRDefault="007A002C">
      <w:pPr>
        <w:spacing w:line="200" w:lineRule="exact"/>
      </w:pPr>
    </w:p>
    <w:p w14:paraId="3C02FC14" w14:textId="77777777" w:rsidR="007A002C" w:rsidRDefault="007A002C">
      <w:pPr>
        <w:spacing w:before="3" w:line="200" w:lineRule="exact"/>
      </w:pPr>
    </w:p>
    <w:p w14:paraId="598D6853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insert into aircrafts values('&amp;aid','&amp;aname','&amp;cruisingrange');</w:t>
      </w:r>
    </w:p>
    <w:p w14:paraId="20E828EC" w14:textId="77777777" w:rsidR="007A002C" w:rsidRDefault="00BC3FFD">
      <w:pPr>
        <w:spacing w:before="49"/>
        <w:ind w:left="100"/>
        <w:rPr>
          <w:rFonts w:ascii="Calibri" w:eastAsia="Calibri" w:hAnsi="Calibri" w:cs="Calibri"/>
          <w:sz w:val="28"/>
          <w:szCs w:val="28"/>
        </w:rPr>
        <w:sectPr w:rsidR="007A002C">
          <w:type w:val="continuous"/>
          <w:pgSz w:w="11920" w:h="16840"/>
          <w:pgMar w:top="1420" w:right="168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commit;</w:t>
      </w:r>
    </w:p>
    <w:p w14:paraId="0576A760" w14:textId="77777777" w:rsidR="007A002C" w:rsidRDefault="007A002C">
      <w:pPr>
        <w:spacing w:before="11" w:line="240" w:lineRule="exact"/>
        <w:rPr>
          <w:sz w:val="24"/>
          <w:szCs w:val="24"/>
        </w:rPr>
      </w:pPr>
    </w:p>
    <w:p w14:paraId="33FFC5D9" w14:textId="77777777" w:rsidR="007A002C" w:rsidRDefault="00BC3FFD">
      <w:pPr>
        <w:spacing w:line="34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insert into employess values('&amp;eid','&amp;ename','&amp;salary');</w:t>
      </w:r>
    </w:p>
    <w:p w14:paraId="7655E39B" w14:textId="77777777" w:rsidR="007A002C" w:rsidRDefault="00BC3FFD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commit;</w:t>
      </w:r>
    </w:p>
    <w:p w14:paraId="58099FFA" w14:textId="77777777" w:rsidR="007A002C" w:rsidRDefault="007A002C">
      <w:pPr>
        <w:spacing w:line="200" w:lineRule="exact"/>
      </w:pPr>
    </w:p>
    <w:p w14:paraId="044B1E9A" w14:textId="77777777" w:rsidR="007A002C" w:rsidRDefault="007A002C">
      <w:pPr>
        <w:spacing w:before="3" w:line="240" w:lineRule="exact"/>
        <w:rPr>
          <w:sz w:val="24"/>
          <w:szCs w:val="24"/>
        </w:rPr>
      </w:pPr>
    </w:p>
    <w:p w14:paraId="50E1B92F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insert int</w:t>
      </w:r>
      <w:r>
        <w:rPr>
          <w:rFonts w:ascii="Calibri" w:eastAsia="Calibri" w:hAnsi="Calibri" w:cs="Calibri"/>
          <w:sz w:val="28"/>
          <w:szCs w:val="28"/>
        </w:rPr>
        <w:t>o certified values('&amp;eid','&amp;aid');</w:t>
      </w:r>
    </w:p>
    <w:p w14:paraId="7E8A2599" w14:textId="77777777" w:rsidR="007A002C" w:rsidRDefault="00BC3FFD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commit;</w:t>
      </w:r>
    </w:p>
    <w:p w14:paraId="14D16382" w14:textId="77777777" w:rsidR="007A002C" w:rsidRDefault="007A002C">
      <w:pPr>
        <w:spacing w:line="200" w:lineRule="exact"/>
      </w:pPr>
    </w:p>
    <w:p w14:paraId="3FE32EB2" w14:textId="77777777" w:rsidR="007A002C" w:rsidRDefault="007A002C">
      <w:pPr>
        <w:spacing w:before="3" w:line="240" w:lineRule="exact"/>
        <w:rPr>
          <w:sz w:val="24"/>
          <w:szCs w:val="24"/>
        </w:rPr>
      </w:pPr>
    </w:p>
    <w:p w14:paraId="09832C8C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alter session set nls_timestamp_format='rr/mm/dd hh24:mi:ssxff';</w:t>
      </w:r>
    </w:p>
    <w:p w14:paraId="0850AE16" w14:textId="77777777" w:rsidR="007A002C" w:rsidRDefault="007A002C">
      <w:pPr>
        <w:spacing w:line="200" w:lineRule="exact"/>
      </w:pPr>
    </w:p>
    <w:p w14:paraId="1A333073" w14:textId="77777777" w:rsidR="007A002C" w:rsidRDefault="007A002C">
      <w:pPr>
        <w:spacing w:before="6" w:line="240" w:lineRule="exact"/>
        <w:rPr>
          <w:sz w:val="24"/>
          <w:szCs w:val="24"/>
        </w:rPr>
      </w:pPr>
    </w:p>
    <w:p w14:paraId="38D676EE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alter session set nls_date_language ='english';</w:t>
      </w:r>
    </w:p>
    <w:p w14:paraId="169D696C" w14:textId="77777777" w:rsidR="007A002C" w:rsidRDefault="007A002C">
      <w:pPr>
        <w:spacing w:line="200" w:lineRule="exact"/>
      </w:pPr>
    </w:p>
    <w:p w14:paraId="2FE2095C" w14:textId="77777777" w:rsidR="007A002C" w:rsidRDefault="007A002C">
      <w:pPr>
        <w:spacing w:before="5" w:line="240" w:lineRule="exact"/>
        <w:rPr>
          <w:sz w:val="24"/>
          <w:szCs w:val="24"/>
        </w:rPr>
      </w:pPr>
    </w:p>
    <w:p w14:paraId="0D8DDFF2" w14:textId="77777777" w:rsidR="007A002C" w:rsidRDefault="00BC3FFD">
      <w:pPr>
        <w:spacing w:line="275" w:lineRule="auto"/>
        <w:ind w:left="100" w:right="67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insert into flights</w:t>
      </w:r>
      <w:r>
        <w:rPr>
          <w:rFonts w:ascii="Calibri" w:eastAsia="Calibri" w:hAnsi="Calibri" w:cs="Calibri"/>
          <w:sz w:val="28"/>
          <w:szCs w:val="28"/>
        </w:rPr>
        <w:t xml:space="preserve"> values('&amp;flno','&amp;ffrom','&amp;tto','&amp;distance','&amp;depart','&amp;arrives','&amp;price'); commit;</w:t>
      </w:r>
    </w:p>
    <w:p w14:paraId="16D5125F" w14:textId="77777777" w:rsidR="007A002C" w:rsidRDefault="007A002C">
      <w:pPr>
        <w:spacing w:line="200" w:lineRule="exact"/>
      </w:pPr>
    </w:p>
    <w:p w14:paraId="072E769F" w14:textId="77777777" w:rsidR="007A002C" w:rsidRDefault="007A002C">
      <w:pPr>
        <w:spacing w:before="4" w:line="200" w:lineRule="exact"/>
      </w:pPr>
    </w:p>
    <w:p w14:paraId="1C895667" w14:textId="77777777" w:rsidR="007A002C" w:rsidRDefault="00BC3FFD">
      <w:pPr>
        <w:spacing w:line="551" w:lineRule="auto"/>
        <w:ind w:left="100" w:right="590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* from flights; select * from aircrafts; select * from employess; select * from certified;</w:t>
      </w:r>
    </w:p>
    <w:p w14:paraId="5BC48070" w14:textId="77777777" w:rsidR="007A002C" w:rsidRDefault="007A002C">
      <w:pPr>
        <w:spacing w:line="200" w:lineRule="exact"/>
      </w:pPr>
    </w:p>
    <w:p w14:paraId="1C802C6B" w14:textId="77777777" w:rsidR="007A002C" w:rsidRDefault="007A002C">
      <w:pPr>
        <w:spacing w:line="200" w:lineRule="exact"/>
      </w:pPr>
    </w:p>
    <w:p w14:paraId="7C34D5A4" w14:textId="77777777" w:rsidR="007A002C" w:rsidRDefault="007A002C">
      <w:pPr>
        <w:spacing w:line="200" w:lineRule="exact"/>
      </w:pPr>
    </w:p>
    <w:p w14:paraId="11F4ED71" w14:textId="77777777" w:rsidR="007A002C" w:rsidRDefault="007A002C">
      <w:pPr>
        <w:spacing w:before="6" w:line="260" w:lineRule="exact"/>
        <w:rPr>
          <w:sz w:val="26"/>
          <w:szCs w:val="26"/>
        </w:rPr>
      </w:pPr>
    </w:p>
    <w:p w14:paraId="7C45BB13" w14:textId="77777777" w:rsidR="007A002C" w:rsidRDefault="00BC3FFD">
      <w:pPr>
        <w:spacing w:line="276" w:lineRule="auto"/>
        <w:ind w:left="163" w:right="403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select distinct aname from aircrafts where aid in(select c.aid from </w:t>
      </w:r>
      <w:r>
        <w:rPr>
          <w:rFonts w:ascii="Calibri" w:eastAsia="Calibri" w:hAnsi="Calibri" w:cs="Calibri"/>
          <w:sz w:val="28"/>
          <w:szCs w:val="28"/>
        </w:rPr>
        <w:t>certified c, employess e where c.eid=e.eid and</w:t>
      </w:r>
    </w:p>
    <w:p w14:paraId="1A26BC7E" w14:textId="77777777" w:rsidR="007A002C" w:rsidRDefault="00BC3FFD">
      <w:pPr>
        <w:spacing w:before="9" w:line="276" w:lineRule="auto"/>
        <w:ind w:left="163" w:right="2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 exists( select * from employess e1 where e1.eid=e.eid and e1.salary&lt;80000));</w:t>
      </w:r>
    </w:p>
    <w:p w14:paraId="5B19F986" w14:textId="77777777" w:rsidR="007A002C" w:rsidRDefault="007A002C">
      <w:pPr>
        <w:spacing w:line="200" w:lineRule="exact"/>
      </w:pPr>
    </w:p>
    <w:p w14:paraId="0E867C06" w14:textId="77777777" w:rsidR="007A002C" w:rsidRDefault="007A002C">
      <w:pPr>
        <w:spacing w:line="200" w:lineRule="exact"/>
      </w:pPr>
    </w:p>
    <w:p w14:paraId="5850ACB3" w14:textId="77777777" w:rsidR="007A002C" w:rsidRDefault="00BC3FFD">
      <w:pPr>
        <w:spacing w:line="276" w:lineRule="auto"/>
        <w:ind w:left="163" w:right="426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c.eid ,max(a.cruisingrange) from certified c, aircrafts a where</w:t>
      </w:r>
    </w:p>
    <w:p w14:paraId="29FE238C" w14:textId="77777777" w:rsidR="007A002C" w:rsidRDefault="00BC3FFD">
      <w:pPr>
        <w:spacing w:before="9" w:line="275" w:lineRule="auto"/>
        <w:ind w:left="163" w:right="5935"/>
        <w:rPr>
          <w:rFonts w:ascii="Calibri" w:eastAsia="Calibri" w:hAnsi="Calibri" w:cs="Calibri"/>
          <w:sz w:val="28"/>
          <w:szCs w:val="28"/>
        </w:rPr>
        <w:sectPr w:rsidR="007A002C">
          <w:pgSz w:w="11920" w:h="16840"/>
          <w:pgMar w:top="1560" w:right="168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c.aid=a.aid group by</w:t>
      </w:r>
      <w:r>
        <w:rPr>
          <w:rFonts w:ascii="Calibri" w:eastAsia="Calibri" w:hAnsi="Calibri" w:cs="Calibri"/>
          <w:sz w:val="28"/>
          <w:szCs w:val="28"/>
        </w:rPr>
        <w:t xml:space="preserve"> c.eid having count(*)&gt;3;</w:t>
      </w:r>
    </w:p>
    <w:p w14:paraId="15A68781" w14:textId="77777777" w:rsidR="007A002C" w:rsidRDefault="007A002C">
      <w:pPr>
        <w:spacing w:before="11" w:line="240" w:lineRule="exact"/>
        <w:rPr>
          <w:sz w:val="24"/>
          <w:szCs w:val="24"/>
        </w:rPr>
      </w:pPr>
    </w:p>
    <w:p w14:paraId="30A92AF1" w14:textId="77777777" w:rsidR="007A002C" w:rsidRDefault="00BC3FFD">
      <w:pPr>
        <w:spacing w:line="340" w:lineRule="exact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ename from employess</w:t>
      </w:r>
    </w:p>
    <w:p w14:paraId="64E1398A" w14:textId="77777777" w:rsidR="007A002C" w:rsidRDefault="00BC3FFD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where salary&lt;(select min(f.price) from</w:t>
      </w:r>
    </w:p>
    <w:p w14:paraId="2F6942BE" w14:textId="77777777" w:rsidR="007A002C" w:rsidRDefault="00BC3FFD">
      <w:pPr>
        <w:spacing w:before="4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flights f where f.ffrom='bangalore' and f.tto='frankfurt');</w:t>
      </w:r>
    </w:p>
    <w:p w14:paraId="7432442B" w14:textId="77777777" w:rsidR="007A002C" w:rsidRDefault="007A002C">
      <w:pPr>
        <w:spacing w:line="200" w:lineRule="exact"/>
      </w:pPr>
    </w:p>
    <w:p w14:paraId="476E1AF5" w14:textId="77777777" w:rsidR="007A002C" w:rsidRDefault="007A002C">
      <w:pPr>
        <w:spacing w:before="5" w:line="240" w:lineRule="exact"/>
        <w:rPr>
          <w:sz w:val="24"/>
          <w:szCs w:val="24"/>
        </w:rPr>
      </w:pPr>
    </w:p>
    <w:p w14:paraId="660D1439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a.aname, e.salary from</w:t>
      </w:r>
    </w:p>
    <w:p w14:paraId="1ECDCC24" w14:textId="77777777" w:rsidR="007A002C" w:rsidRDefault="00BC3FFD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aircrafts a,employess e, certified c where</w:t>
      </w:r>
    </w:p>
    <w:p w14:paraId="581D371A" w14:textId="77777777" w:rsidR="007A002C" w:rsidRDefault="00BC3FFD">
      <w:pPr>
        <w:spacing w:before="49" w:line="276" w:lineRule="auto"/>
        <w:ind w:left="100" w:right="2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c.aid=a.aid and c.eid=e.eid</w:t>
      </w:r>
      <w:r>
        <w:rPr>
          <w:rFonts w:ascii="Calibri" w:eastAsia="Calibri" w:hAnsi="Calibri" w:cs="Calibri"/>
          <w:sz w:val="28"/>
          <w:szCs w:val="28"/>
        </w:rPr>
        <w:t xml:space="preserve"> and a.cruisingrange&gt;1000 group by a.aid,a.aname;</w:t>
      </w:r>
    </w:p>
    <w:p w14:paraId="73D7B8DC" w14:textId="77777777" w:rsidR="007A002C" w:rsidRDefault="007A002C">
      <w:pPr>
        <w:spacing w:line="200" w:lineRule="exact"/>
      </w:pPr>
    </w:p>
    <w:p w14:paraId="35DBB6A6" w14:textId="77777777" w:rsidR="007A002C" w:rsidRDefault="007A002C">
      <w:pPr>
        <w:spacing w:before="3" w:line="200" w:lineRule="exact"/>
      </w:pPr>
    </w:p>
    <w:p w14:paraId="48FAD958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temp.name, temp.avgsalary</w:t>
      </w:r>
    </w:p>
    <w:p w14:paraId="5A70D30B" w14:textId="77777777" w:rsidR="007A002C" w:rsidRDefault="00BC3FFD">
      <w:pPr>
        <w:spacing w:before="52" w:line="274" w:lineRule="auto"/>
        <w:ind w:left="163" w:right="1495" w:hanging="6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from ( select a.aid, a.aname as name, avg (e.salary) as avgsalary from aircrafts a, certified c, employess e</w:t>
      </w:r>
    </w:p>
    <w:p w14:paraId="355D312D" w14:textId="77777777" w:rsidR="007A002C" w:rsidRDefault="00BC3FFD">
      <w:pPr>
        <w:spacing w:before="11" w:line="276" w:lineRule="auto"/>
        <w:ind w:left="163" w:right="149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where a.aid = c.aid and c.eid = e.eid and a.cruisingrange &gt; 10</w:t>
      </w:r>
      <w:r>
        <w:rPr>
          <w:rFonts w:ascii="Calibri" w:eastAsia="Calibri" w:hAnsi="Calibri" w:cs="Calibri"/>
          <w:sz w:val="28"/>
          <w:szCs w:val="28"/>
        </w:rPr>
        <w:t>00 group by a.aid, a.aname )  temp;</w:t>
      </w:r>
    </w:p>
    <w:p w14:paraId="53345F91" w14:textId="77777777" w:rsidR="007A002C" w:rsidRDefault="007A002C">
      <w:pPr>
        <w:spacing w:line="200" w:lineRule="exact"/>
      </w:pPr>
    </w:p>
    <w:p w14:paraId="1B431DD0" w14:textId="77777777" w:rsidR="007A002C" w:rsidRDefault="007A002C">
      <w:pPr>
        <w:spacing w:line="200" w:lineRule="exact"/>
      </w:pPr>
    </w:p>
    <w:p w14:paraId="78DB69C2" w14:textId="77777777" w:rsidR="007A002C" w:rsidRDefault="00BC3FFD">
      <w:pPr>
        <w:spacing w:line="276" w:lineRule="auto"/>
        <w:ind w:left="100" w:right="149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distinct e.ename from employess e, certified c, aircrafts a where e.eid=c.eid and c.aid=a.aid and a.aname like 'boeing%';</w:t>
      </w:r>
    </w:p>
    <w:p w14:paraId="14753655" w14:textId="77777777" w:rsidR="007A002C" w:rsidRDefault="007A002C">
      <w:pPr>
        <w:spacing w:line="200" w:lineRule="exact"/>
      </w:pPr>
    </w:p>
    <w:p w14:paraId="6FB22248" w14:textId="77777777" w:rsidR="007A002C" w:rsidRDefault="007A002C">
      <w:pPr>
        <w:spacing w:before="3" w:line="200" w:lineRule="exact"/>
      </w:pPr>
    </w:p>
    <w:p w14:paraId="1FDA2855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aid from aircrafts a</w:t>
      </w:r>
    </w:p>
    <w:p w14:paraId="0F4A083E" w14:textId="77777777" w:rsidR="007A002C" w:rsidRDefault="00BC3FFD">
      <w:pPr>
        <w:spacing w:before="52" w:line="274" w:lineRule="auto"/>
        <w:ind w:left="100" w:right="235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where a.cruisingrange&gt;(select min(f.distance) from flights f where f.ffrom='bangalore' and f.tto='frankfurt');</w:t>
      </w:r>
    </w:p>
    <w:p w14:paraId="262AF151" w14:textId="77777777" w:rsidR="007A002C" w:rsidRDefault="007A002C">
      <w:pPr>
        <w:spacing w:line="200" w:lineRule="exact"/>
      </w:pPr>
    </w:p>
    <w:p w14:paraId="58786C24" w14:textId="77777777" w:rsidR="007A002C" w:rsidRDefault="007A002C">
      <w:pPr>
        <w:spacing w:before="5" w:line="200" w:lineRule="exact"/>
      </w:pPr>
    </w:p>
    <w:p w14:paraId="1ED9985E" w14:textId="77777777" w:rsidR="007A002C" w:rsidRDefault="00BC3FFD">
      <w:pPr>
        <w:spacing w:line="276" w:lineRule="auto"/>
        <w:ind w:left="100" w:right="709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f.depart from flights f</w:t>
      </w:r>
    </w:p>
    <w:p w14:paraId="1CB70838" w14:textId="77777777" w:rsidR="007A002C" w:rsidRDefault="00BC3FFD">
      <w:pPr>
        <w:spacing w:before="7" w:line="276" w:lineRule="auto"/>
        <w:ind w:left="163" w:right="5243" w:hanging="6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where f.flno in ( ( select f0.flno from flights f0</w:t>
      </w:r>
    </w:p>
    <w:p w14:paraId="34C31D6B" w14:textId="77777777" w:rsidR="007A002C" w:rsidRDefault="00BC3FFD">
      <w:pPr>
        <w:spacing w:before="9" w:line="276" w:lineRule="auto"/>
        <w:ind w:left="163" w:right="327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where f0.ffrom = 'bangalore' and f0.tto = 'delhi' and extract</w:t>
      </w:r>
      <w:r>
        <w:rPr>
          <w:rFonts w:ascii="Calibri" w:eastAsia="Calibri" w:hAnsi="Calibri" w:cs="Calibri"/>
          <w:sz w:val="28"/>
          <w:szCs w:val="28"/>
        </w:rPr>
        <w:t>(hour from f0.arrives) &lt; 18 )</w:t>
      </w:r>
    </w:p>
    <w:p w14:paraId="3C4C59E1" w14:textId="77777777" w:rsidR="007A002C" w:rsidRDefault="00BC3FFD">
      <w:pPr>
        <w:spacing w:before="9"/>
        <w:ind w:left="16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union</w:t>
      </w:r>
    </w:p>
    <w:p w14:paraId="5820D591" w14:textId="77777777" w:rsidR="007A002C" w:rsidRDefault="00BC3FFD">
      <w:pPr>
        <w:spacing w:before="4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 select f0.flno</w:t>
      </w:r>
    </w:p>
    <w:p w14:paraId="7EAE0ACA" w14:textId="77777777" w:rsidR="007A002C" w:rsidRDefault="00BC3FFD">
      <w:pPr>
        <w:spacing w:before="52"/>
        <w:ind w:left="16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from flights f0, flights f1</w:t>
      </w:r>
    </w:p>
    <w:p w14:paraId="75E0F5E5" w14:textId="77777777" w:rsidR="007A002C" w:rsidRDefault="00BC3FFD">
      <w:pPr>
        <w:spacing w:before="52" w:line="276" w:lineRule="auto"/>
        <w:ind w:left="163" w:right="313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where f0.ffrom = 'bangalore' and f0.tto &lt;&gt; 'delhi' and f0.tto = f1.ffrom and f1.tto = 'delhi'</w:t>
      </w:r>
    </w:p>
    <w:p w14:paraId="52463E9D" w14:textId="77777777" w:rsidR="007A002C" w:rsidRDefault="00BC3FFD">
      <w:pPr>
        <w:spacing w:before="7"/>
        <w:ind w:left="163"/>
        <w:rPr>
          <w:rFonts w:ascii="Calibri" w:eastAsia="Calibri" w:hAnsi="Calibri" w:cs="Calibri"/>
          <w:sz w:val="28"/>
          <w:szCs w:val="28"/>
        </w:rPr>
        <w:sectPr w:rsidR="007A002C">
          <w:pgSz w:w="11920" w:h="16840"/>
          <w:pgMar w:top="1560" w:right="168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and f1.depart &gt; f0.arrives</w:t>
      </w:r>
    </w:p>
    <w:p w14:paraId="6BDCE094" w14:textId="77777777" w:rsidR="007A002C" w:rsidRDefault="00BC3FFD">
      <w:pPr>
        <w:spacing w:before="36"/>
        <w:ind w:left="16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and extract(hour from f1.arrives) &lt; 18)</w:t>
      </w:r>
    </w:p>
    <w:p w14:paraId="13A07BEA" w14:textId="77777777" w:rsidR="007A002C" w:rsidRDefault="00BC3FFD">
      <w:pPr>
        <w:spacing w:before="52"/>
        <w:ind w:left="16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union</w:t>
      </w:r>
    </w:p>
    <w:p w14:paraId="0EBE7416" w14:textId="77777777" w:rsidR="007A002C" w:rsidRDefault="00BC3FFD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 select f0.flno</w:t>
      </w:r>
    </w:p>
    <w:p w14:paraId="3B782CAF" w14:textId="77777777" w:rsidR="007A002C" w:rsidRDefault="00BC3FFD">
      <w:pPr>
        <w:spacing w:before="49" w:line="276" w:lineRule="auto"/>
        <w:ind w:left="163" w:right="51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from flights f0, flights f1, flights f2 where f0.ffrom = 'bangalore'</w:t>
      </w:r>
    </w:p>
    <w:p w14:paraId="0C57145D" w14:textId="77777777" w:rsidR="007A002C" w:rsidRDefault="00BC3FFD">
      <w:pPr>
        <w:spacing w:before="9" w:line="276" w:lineRule="auto"/>
        <w:ind w:left="163" w:right="66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f0.tto = f1.ffrom and f1.tto = f2.ffrom and f2.tto = 'delhi' and f0.tto &lt;&gt; 'delhi' and f1.tto &lt;&gt; 'delhi'</w:t>
      </w:r>
    </w:p>
    <w:p w14:paraId="03B4DEA6" w14:textId="77777777" w:rsidR="007A002C" w:rsidRDefault="00BC3FFD">
      <w:pPr>
        <w:spacing w:before="10" w:line="276" w:lineRule="auto"/>
        <w:ind w:left="163" w:right="612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f1.depart &gt;</w:t>
      </w:r>
      <w:r>
        <w:rPr>
          <w:rFonts w:ascii="Calibri" w:eastAsia="Calibri" w:hAnsi="Calibri" w:cs="Calibri"/>
          <w:sz w:val="28"/>
          <w:szCs w:val="28"/>
        </w:rPr>
        <w:t xml:space="preserve"> f0.arrives and f2.depart &gt; f1.arrives</w:t>
      </w:r>
    </w:p>
    <w:p w14:paraId="4CCE35E2" w14:textId="77777777" w:rsidR="007A002C" w:rsidRDefault="00BC3FFD">
      <w:pPr>
        <w:spacing w:before="7"/>
        <w:ind w:left="16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extract(hour from f2.arrives) &lt; 18));</w:t>
      </w:r>
    </w:p>
    <w:p w14:paraId="1DF6060E" w14:textId="77777777" w:rsidR="007A002C" w:rsidRDefault="007A002C">
      <w:pPr>
        <w:spacing w:line="200" w:lineRule="exact"/>
      </w:pPr>
    </w:p>
    <w:p w14:paraId="02531098" w14:textId="77777777" w:rsidR="007A002C" w:rsidRDefault="007A002C">
      <w:pPr>
        <w:spacing w:before="5" w:line="240" w:lineRule="exact"/>
        <w:rPr>
          <w:sz w:val="24"/>
          <w:szCs w:val="24"/>
        </w:rPr>
      </w:pPr>
    </w:p>
    <w:p w14:paraId="47B051F6" w14:textId="77777777" w:rsidR="007A002C" w:rsidRDefault="00BC3FFD">
      <w:pPr>
        <w:spacing w:line="276" w:lineRule="auto"/>
        <w:ind w:left="100" w:right="6280" w:firstLine="6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select e.ename, e.salary from employess e</w:t>
      </w:r>
    </w:p>
    <w:p w14:paraId="524533CB" w14:textId="77777777" w:rsidR="007A002C" w:rsidRDefault="00BC3FFD">
      <w:pPr>
        <w:spacing w:before="7" w:line="276" w:lineRule="auto"/>
        <w:ind w:left="163" w:right="4620" w:hanging="6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where e.eid not in ( select distinct c.eid from certified c )</w:t>
      </w:r>
    </w:p>
    <w:p w14:paraId="43E0D307" w14:textId="77777777" w:rsidR="007A002C" w:rsidRDefault="00BC3FFD">
      <w:pPr>
        <w:spacing w:before="9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and e.salary &gt;( select avg (e1.salary)</w:t>
      </w:r>
    </w:p>
    <w:p w14:paraId="230C9D0B" w14:textId="77777777" w:rsidR="007A002C" w:rsidRDefault="00BC3FFD">
      <w:pPr>
        <w:spacing w:before="52" w:line="276" w:lineRule="auto"/>
        <w:ind w:left="163" w:right="68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from employess e1 where e1.eid in</w:t>
      </w:r>
    </w:p>
    <w:p w14:paraId="35F17F3F" w14:textId="77777777" w:rsidR="007A002C" w:rsidRDefault="00BC3FFD">
      <w:pPr>
        <w:spacing w:before="7" w:line="276" w:lineRule="auto"/>
        <w:ind w:left="163" w:right="6617" w:hanging="6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 select distinct c1.eid from certified c1 ) );</w:t>
      </w:r>
    </w:p>
    <w:p w14:paraId="0CAB5BF9" w14:textId="77777777" w:rsidR="007A002C" w:rsidRDefault="007A002C">
      <w:pPr>
        <w:spacing w:before="4" w:line="180" w:lineRule="exact"/>
        <w:rPr>
          <w:sz w:val="19"/>
          <w:szCs w:val="19"/>
        </w:rPr>
      </w:pPr>
    </w:p>
    <w:p w14:paraId="24F408E5" w14:textId="77777777" w:rsidR="007A002C" w:rsidRDefault="007A002C">
      <w:pPr>
        <w:spacing w:line="200" w:lineRule="exact"/>
      </w:pPr>
    </w:p>
    <w:p w14:paraId="4105FDD3" w14:textId="77777777" w:rsidR="007A002C" w:rsidRDefault="007A002C">
      <w:pPr>
        <w:spacing w:line="200" w:lineRule="exact"/>
      </w:pPr>
    </w:p>
    <w:p w14:paraId="1DE7702E" w14:textId="77777777" w:rsidR="007A002C" w:rsidRDefault="007A002C">
      <w:pPr>
        <w:spacing w:line="200" w:lineRule="exact"/>
      </w:pPr>
    </w:p>
    <w:p w14:paraId="52C75719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OUTPUTS:</w:t>
      </w:r>
    </w:p>
    <w:p w14:paraId="44653160" w14:textId="77777777" w:rsidR="007A002C" w:rsidRDefault="00BC3FFD">
      <w:pPr>
        <w:spacing w:before="5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Flight table:</w:t>
      </w:r>
    </w:p>
    <w:p w14:paraId="7923FACD" w14:textId="77777777" w:rsidR="007A002C" w:rsidRDefault="00BC3FFD">
      <w:pPr>
        <w:spacing w:before="55"/>
        <w:ind w:left="100"/>
        <w:sectPr w:rsidR="007A002C">
          <w:pgSz w:w="11920" w:h="16840"/>
          <w:pgMar w:top="1380" w:right="1340" w:bottom="280" w:left="1340" w:header="720" w:footer="720" w:gutter="0"/>
          <w:cols w:space="720"/>
        </w:sectPr>
      </w:pPr>
      <w:r>
        <w:pict w14:anchorId="5302E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5pt">
            <v:imagedata r:id="rId5" o:title=""/>
          </v:shape>
        </w:pict>
      </w:r>
    </w:p>
    <w:p w14:paraId="74597CE3" w14:textId="77777777" w:rsidR="007A002C" w:rsidRDefault="00BC3FFD">
      <w:pPr>
        <w:spacing w:before="36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Aircrafts table:                                           employees table:</w:t>
      </w:r>
    </w:p>
    <w:p w14:paraId="2818F864" w14:textId="77777777" w:rsidR="007A002C" w:rsidRDefault="007A002C">
      <w:pPr>
        <w:spacing w:line="200" w:lineRule="exact"/>
      </w:pPr>
    </w:p>
    <w:p w14:paraId="60FDEBC5" w14:textId="77777777" w:rsidR="007A002C" w:rsidRDefault="007A002C">
      <w:pPr>
        <w:spacing w:before="9" w:line="240" w:lineRule="exact"/>
        <w:rPr>
          <w:sz w:val="24"/>
          <w:szCs w:val="24"/>
        </w:rPr>
      </w:pPr>
    </w:p>
    <w:p w14:paraId="084ABD6F" w14:textId="77777777" w:rsidR="007A002C" w:rsidRDefault="00BC3FFD">
      <w:pPr>
        <w:ind w:left="100"/>
      </w:pPr>
      <w:r>
        <w:pict w14:anchorId="31619F83">
          <v:shape id="_x0000_s1036" type="#_x0000_t75" style="position:absolute;left:0;text-align:left;margin-left:315.8pt;margin-top:3pt;width:147pt;height:126pt;z-index:-251660800;mso-position-horizontal-relative:page">
            <v:imagedata r:id="rId6" o:title=""/>
            <w10:wrap anchorx="page"/>
          </v:shape>
        </w:pict>
      </w:r>
      <w:r>
        <w:pict w14:anchorId="09312BC7">
          <v:shape id="_x0000_i1026" type="#_x0000_t75" style="width:199pt;height:128.5pt">
            <v:imagedata r:id="rId7" o:title=""/>
          </v:shape>
        </w:pict>
      </w:r>
    </w:p>
    <w:p w14:paraId="36520F23" w14:textId="77777777" w:rsidR="007A002C" w:rsidRDefault="007A002C">
      <w:pPr>
        <w:spacing w:line="200" w:lineRule="exact"/>
      </w:pPr>
    </w:p>
    <w:p w14:paraId="051B73F5" w14:textId="77777777" w:rsidR="007A002C" w:rsidRDefault="007A002C">
      <w:pPr>
        <w:spacing w:before="11" w:line="240" w:lineRule="exact"/>
        <w:rPr>
          <w:sz w:val="24"/>
          <w:szCs w:val="24"/>
        </w:rPr>
      </w:pPr>
    </w:p>
    <w:p w14:paraId="093C2100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Certified </w:t>
      </w:r>
      <w:r>
        <w:rPr>
          <w:rFonts w:ascii="Calibri" w:eastAsia="Calibri" w:hAnsi="Calibri" w:cs="Calibri"/>
          <w:sz w:val="28"/>
          <w:szCs w:val="28"/>
        </w:rPr>
        <w:t>table:</w:t>
      </w:r>
    </w:p>
    <w:p w14:paraId="62CAA9CE" w14:textId="77777777" w:rsidR="007A002C" w:rsidRDefault="00BC3FFD">
      <w:pPr>
        <w:spacing w:before="55"/>
        <w:ind w:left="100"/>
      </w:pPr>
      <w:r>
        <w:pict w14:anchorId="3E6913D6">
          <v:shape id="_x0000_i1027" type="#_x0000_t75" style="width:94pt;height:228pt">
            <v:imagedata r:id="rId8" o:title=""/>
          </v:shape>
        </w:pict>
      </w:r>
    </w:p>
    <w:p w14:paraId="13E13581" w14:textId="77777777" w:rsidR="007A002C" w:rsidRDefault="007A002C">
      <w:pPr>
        <w:spacing w:line="200" w:lineRule="exact"/>
      </w:pPr>
    </w:p>
    <w:p w14:paraId="41CE5E65" w14:textId="77777777" w:rsidR="007A002C" w:rsidRDefault="007A002C">
      <w:pPr>
        <w:spacing w:before="1" w:line="240" w:lineRule="exact"/>
        <w:rPr>
          <w:sz w:val="24"/>
          <w:szCs w:val="24"/>
        </w:rPr>
      </w:pPr>
    </w:p>
    <w:p w14:paraId="25081BF0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Query 1:                                Query 2:                                       Query 3:</w:t>
      </w:r>
    </w:p>
    <w:p w14:paraId="43249875" w14:textId="77777777" w:rsidR="007A002C" w:rsidRDefault="00BC3FFD">
      <w:pPr>
        <w:spacing w:before="54"/>
        <w:ind w:left="100"/>
      </w:pPr>
      <w:r>
        <w:pict w14:anchorId="602AC877">
          <v:shape id="_x0000_s1033" type="#_x0000_t75" style="position:absolute;left:0;text-align:left;margin-left:196.5pt;margin-top:49.2pt;width:169.5pt;height:33pt;z-index:-251659776;mso-position-horizontal-relative:page">
            <v:imagedata r:id="rId9" o:title=""/>
            <w10:wrap anchorx="page"/>
          </v:shape>
        </w:pict>
      </w:r>
      <w:r>
        <w:pict w14:anchorId="64596142">
          <v:shape id="_x0000_s1032" type="#_x0000_t75" style="position:absolute;left:0;text-align:left;margin-left:394.45pt;margin-top:581.55pt;width:76.5pt;height:50pt;z-index:-251658752;mso-position-horizontal-relative:page;mso-position-vertical-relative:page">
            <v:imagedata r:id="rId10" o:title=""/>
            <w10:wrap anchorx="page" anchory="page"/>
          </v:shape>
        </w:pict>
      </w:r>
      <w:r>
        <w:pict w14:anchorId="53F50D9F">
          <v:shape id="_x0000_i1028" type="#_x0000_t75" style="width:95.5pt;height:79.5pt">
            <v:imagedata r:id="rId11" o:title=""/>
          </v:shape>
        </w:pict>
      </w:r>
    </w:p>
    <w:p w14:paraId="6DF9AB46" w14:textId="77777777" w:rsidR="007A002C" w:rsidRDefault="007A002C">
      <w:pPr>
        <w:spacing w:line="200" w:lineRule="exact"/>
      </w:pPr>
    </w:p>
    <w:p w14:paraId="1E2C966A" w14:textId="77777777" w:rsidR="007A002C" w:rsidRDefault="007A002C">
      <w:pPr>
        <w:spacing w:before="1" w:line="240" w:lineRule="exact"/>
        <w:rPr>
          <w:sz w:val="24"/>
          <w:szCs w:val="24"/>
        </w:rPr>
      </w:pPr>
    </w:p>
    <w:p w14:paraId="2F932F42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Query 4:</w:t>
      </w:r>
    </w:p>
    <w:p w14:paraId="3C88CD25" w14:textId="77777777" w:rsidR="007A002C" w:rsidRDefault="00BC3FFD">
      <w:pPr>
        <w:spacing w:before="55"/>
        <w:ind w:left="100"/>
        <w:sectPr w:rsidR="007A002C">
          <w:pgSz w:w="11920" w:h="16840"/>
          <w:pgMar w:top="1380" w:right="1680" w:bottom="280" w:left="1340" w:header="720" w:footer="720" w:gutter="0"/>
          <w:cols w:space="720"/>
        </w:sectPr>
      </w:pPr>
      <w:r>
        <w:pict w14:anchorId="7B187522">
          <v:shape id="_x0000_i1029" type="#_x0000_t75" style="width:311.5pt;height:94.5pt">
            <v:imagedata r:id="rId12" o:title=""/>
          </v:shape>
        </w:pict>
      </w:r>
    </w:p>
    <w:p w14:paraId="6732D9EF" w14:textId="77777777" w:rsidR="007A002C" w:rsidRDefault="00BC3FFD">
      <w:pPr>
        <w:spacing w:before="36"/>
        <w:ind w:left="88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Query 5:                  Query 6:                   Query 7:</w:t>
      </w:r>
    </w:p>
    <w:p w14:paraId="24DF8955" w14:textId="77777777" w:rsidR="007A002C" w:rsidRDefault="00BC3FFD">
      <w:pPr>
        <w:spacing w:before="56"/>
        <w:ind w:left="100"/>
      </w:pPr>
      <w:r>
        <w:pict w14:anchorId="74529A86">
          <v:shape id="_x0000_s1029" type="#_x0000_t75" style="position:absolute;left:0;text-align:left;margin-left:180pt;margin-top:8.8pt;width:66pt;height:50.5pt;z-index:-251657728;mso-position-horizontal-relative:page">
            <v:imagedata r:id="rId13" o:title=""/>
            <w10:wrap anchorx="page"/>
          </v:shape>
        </w:pict>
      </w:r>
      <w:r>
        <w:pict w14:anchorId="1FFF0C94">
          <v:shape id="_x0000_s1028" type="#_x0000_t75" style="position:absolute;left:0;text-align:left;margin-left:324pt;margin-top:99.15pt;width:182pt;height:49pt;z-index:-251656704;mso-position-horizontal-relative:page;mso-position-vertical-relative:page">
            <v:imagedata r:id="rId14" o:title=""/>
            <w10:wrap anchorx="page" anchory="page"/>
          </v:shape>
        </w:pict>
      </w:r>
      <w:r>
        <w:pict w14:anchorId="16925406">
          <v:shape id="_x0000_i1030" type="#_x0000_t75" style="width:77.5pt;height:56.5pt">
            <v:imagedata r:id="rId15" o:title=""/>
          </v:shape>
        </w:pict>
      </w:r>
    </w:p>
    <w:p w14:paraId="2EA43DBF" w14:textId="77777777" w:rsidR="007A002C" w:rsidRDefault="007A002C">
      <w:pPr>
        <w:spacing w:line="200" w:lineRule="exact"/>
      </w:pPr>
    </w:p>
    <w:p w14:paraId="6DE1A73E" w14:textId="77777777" w:rsidR="007A002C" w:rsidRDefault="007A002C">
      <w:pPr>
        <w:spacing w:line="200" w:lineRule="exact"/>
      </w:pPr>
    </w:p>
    <w:p w14:paraId="04D9F415" w14:textId="77777777" w:rsidR="007A002C" w:rsidRDefault="007A002C">
      <w:pPr>
        <w:spacing w:line="200" w:lineRule="exact"/>
      </w:pPr>
    </w:p>
    <w:p w14:paraId="3875752A" w14:textId="77777777" w:rsidR="007A002C" w:rsidRDefault="007A002C">
      <w:pPr>
        <w:spacing w:before="3" w:line="240" w:lineRule="exact"/>
        <w:rPr>
          <w:sz w:val="24"/>
          <w:szCs w:val="24"/>
        </w:rPr>
      </w:pPr>
    </w:p>
    <w:p w14:paraId="0D1C9431" w14:textId="77777777" w:rsidR="007A002C" w:rsidRDefault="00BC3FFD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Query 8:</w:t>
      </w:r>
    </w:p>
    <w:p w14:paraId="1C6DDDAA" w14:textId="77777777" w:rsidR="007A002C" w:rsidRDefault="007A002C">
      <w:pPr>
        <w:spacing w:line="200" w:lineRule="exact"/>
      </w:pPr>
    </w:p>
    <w:p w14:paraId="3DDD8FA2" w14:textId="77777777" w:rsidR="007A002C" w:rsidRDefault="007A002C">
      <w:pPr>
        <w:spacing w:before="9" w:line="240" w:lineRule="exact"/>
        <w:rPr>
          <w:sz w:val="24"/>
          <w:szCs w:val="24"/>
        </w:rPr>
      </w:pPr>
    </w:p>
    <w:p w14:paraId="77DC21A0" w14:textId="77777777" w:rsidR="007A002C" w:rsidRDefault="00BC3FFD">
      <w:pPr>
        <w:ind w:left="100"/>
      </w:pPr>
      <w:r>
        <w:pict w14:anchorId="06AE1DE2">
          <v:shape id="_x0000_i1031" type="#_x0000_t75" style="width:121pt;height:30.5pt">
            <v:imagedata r:id="rId16" o:title=""/>
          </v:shape>
        </w:pict>
      </w:r>
    </w:p>
    <w:sectPr w:rsidR="007A002C"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40B61"/>
    <w:multiLevelType w:val="multilevel"/>
    <w:tmpl w:val="8F6C8C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2C"/>
    <w:rsid w:val="007A002C"/>
    <w:rsid w:val="00B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39A1B74"/>
  <w15:docId w15:val="{38B99630-3857-4D97-9270-50D15FF1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ssriramv@hotmail.com</cp:lastModifiedBy>
  <cp:revision>2</cp:revision>
  <dcterms:created xsi:type="dcterms:W3CDTF">2020-05-10T07:23:00Z</dcterms:created>
  <dcterms:modified xsi:type="dcterms:W3CDTF">2020-05-10T07:23:00Z</dcterms:modified>
</cp:coreProperties>
</file>